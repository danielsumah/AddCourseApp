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C906C" w14:textId="77777777" w:rsidR="00D6464E" w:rsidRDefault="00A238D5">
      <w:pPr>
        <w:spacing w:after="0" w:line="240" w:lineRule="auto"/>
        <w:jc w:val="center"/>
      </w:pPr>
      <w:r>
        <w:rPr>
          <w:rFonts w:ascii="Times" w:hAnsi="Times" w:cs="Times"/>
          <w:color w:val="000000"/>
          <w:sz w:val="53"/>
          <w:szCs w:val="53"/>
        </w:rPr>
        <w:t>Muhammad Zakari Musa</w:t>
      </w:r>
    </w:p>
    <w:p w14:paraId="50784876" w14:textId="2DCE53F1" w:rsidR="00D6464E" w:rsidRDefault="00843C2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Phone: 07033109625</w:t>
      </w:r>
    </w:p>
    <w:p w14:paraId="3180B49B" w14:textId="5FFE5356" w:rsidR="00D6464E" w:rsidRDefault="00843C2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Email: musamuhd97</w:t>
      </w:r>
      <w:r w:rsidR="00A238D5">
        <w:rPr>
          <w:rFonts w:ascii="Times" w:hAnsi="Times" w:cs="Times"/>
          <w:color w:val="000000"/>
          <w:sz w:val="24"/>
          <w:szCs w:val="24"/>
        </w:rPr>
        <w:t>@gmail.com</w:t>
      </w:r>
    </w:p>
    <w:p w14:paraId="319D5AB4" w14:textId="77777777" w:rsidR="00D6464E" w:rsidRDefault="00A238D5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Summary</w:t>
      </w:r>
    </w:p>
    <w:p w14:paraId="7CAD6E4C" w14:textId="77777777" w:rsidR="00D6464E" w:rsidRDefault="00D6464E">
      <w:pPr>
        <w:spacing w:after="0" w:line="240" w:lineRule="auto"/>
      </w:pPr>
    </w:p>
    <w:p w14:paraId="246D61AE" w14:textId="77777777" w:rsidR="00D6464E" w:rsidRDefault="00A238D5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Front End Developer with +1 years in blending art of design with skill of programming to deliver engaging user experience through efficient website development, proactive feature optimization, and relentless debugging.</w:t>
      </w:r>
    </w:p>
    <w:p w14:paraId="134924A8" w14:textId="77777777" w:rsidR="00D6464E" w:rsidRDefault="00D6464E">
      <w:pPr>
        <w:spacing w:after="0" w:line="240" w:lineRule="auto"/>
      </w:pPr>
    </w:p>
    <w:p w14:paraId="78100FB4" w14:textId="77777777" w:rsidR="00D6464E" w:rsidRDefault="00A238D5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Education</w:t>
      </w:r>
    </w:p>
    <w:p w14:paraId="1B3761F5" w14:textId="77777777" w:rsidR="00D6464E" w:rsidRDefault="00A238D5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IRGIB Africa University</w:t>
      </w:r>
    </w:p>
    <w:p w14:paraId="36B5A755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B.</w:t>
      </w:r>
      <w:r>
        <w:rPr>
          <w:rFonts w:ascii="Times" w:hAnsi="Times" w:cs="Times"/>
          <w:color w:val="000000"/>
          <w:sz w:val="24"/>
          <w:szCs w:val="24"/>
        </w:rPr>
        <w:t xml:space="preserve"> Sc Computer Science and IT</w:t>
      </w:r>
    </w:p>
    <w:p w14:paraId="71E12B9D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Cotonou, Littoral Department</w:t>
      </w:r>
    </w:p>
    <w:p w14:paraId="665307AA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Graduated July 2016</w:t>
      </w:r>
    </w:p>
    <w:p w14:paraId="1A59F8AD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14:paraId="08A5B841" w14:textId="77777777" w:rsidR="00D6464E" w:rsidRDefault="00D6464E">
      <w:pPr>
        <w:spacing w:after="0" w:line="240" w:lineRule="auto"/>
      </w:pPr>
    </w:p>
    <w:p w14:paraId="589A39F4" w14:textId="77777777" w:rsidR="00D6464E" w:rsidRDefault="00A238D5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Employment History</w:t>
      </w:r>
    </w:p>
    <w:p w14:paraId="2FAE2327" w14:textId="77777777" w:rsidR="00D6464E" w:rsidRDefault="00A238D5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Cloud 9 IT Solutions Limited</w:t>
      </w:r>
    </w:p>
    <w:p w14:paraId="46875D05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Front End Developer (Intern)</w:t>
      </w:r>
    </w:p>
    <w:p w14:paraId="52085817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, Federal Capital Territory</w:t>
      </w:r>
    </w:p>
    <w:p w14:paraId="25284AF1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January 2017 – Present</w:t>
      </w:r>
    </w:p>
    <w:p w14:paraId="15CFB833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14:paraId="5CDA3C4A" w14:textId="77777777" w:rsidR="00D6464E" w:rsidRDefault="00A238D5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Cloud 9 IT Solutions Limited</w:t>
      </w:r>
    </w:p>
    <w:p w14:paraId="3B47D2D4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Software engineer</w:t>
      </w:r>
      <w:r>
        <w:rPr>
          <w:rFonts w:ascii="Times" w:hAnsi="Times" w:cs="Times"/>
          <w:color w:val="000000"/>
          <w:sz w:val="24"/>
          <w:szCs w:val="24"/>
        </w:rPr>
        <w:t xml:space="preserve"> I</w:t>
      </w:r>
    </w:p>
    <w:p w14:paraId="4D6FD0BA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, Federal Capital Territory</w:t>
      </w:r>
    </w:p>
    <w:p w14:paraId="55A754DF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January 2017 – Present</w:t>
      </w:r>
    </w:p>
    <w:p w14:paraId="0F6FDF08" w14:textId="77777777" w:rsidR="00D6464E" w:rsidRDefault="00A238D5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Collaborate with other engineers to analyze clients’ needs and projects' requirements.</w:t>
      </w:r>
    </w:p>
    <w:p w14:paraId="51CBFE96" w14:textId="77777777" w:rsidR="00D6464E" w:rsidRDefault="00A238D5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Design and implement friendly user interfaces for applications as task assigned describes/requires. </w:t>
      </w:r>
    </w:p>
    <w:p w14:paraId="19F2A1AD" w14:textId="77777777" w:rsidR="00D6464E" w:rsidRDefault="00A238D5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Delivered responsive, cross-browser compatible and accessibility compliant websites.</w:t>
      </w:r>
    </w:p>
    <w:p w14:paraId="0C3133E1" w14:textId="77777777" w:rsidR="00D6464E" w:rsidRDefault="00A238D5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Produced stunning visual elements of web applications by translating U</w:t>
      </w:r>
      <w:r>
        <w:rPr>
          <w:rFonts w:ascii="Times" w:hAnsi="Times" w:cs="Times"/>
          <w:color w:val="000000"/>
          <w:sz w:val="24"/>
          <w:szCs w:val="24"/>
        </w:rPr>
        <w:t>I/UX design wireframes into code while producing high quality, reusable markup using HTML5 and CSS3</w:t>
      </w:r>
    </w:p>
    <w:p w14:paraId="56A003E5" w14:textId="77777777" w:rsidR="00D6464E" w:rsidRDefault="00A238D5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Hobbies &amp; Interests</w:t>
      </w:r>
    </w:p>
    <w:p w14:paraId="53C25B21" w14:textId="77777777" w:rsidR="00D6464E" w:rsidRDefault="00D6464E">
      <w:pPr>
        <w:spacing w:after="0" w:line="240" w:lineRule="auto"/>
      </w:pPr>
    </w:p>
    <w:p w14:paraId="622EF341" w14:textId="77777777" w:rsidR="00D6464E" w:rsidRDefault="00A238D5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Reading</w:t>
      </w:r>
    </w:p>
    <w:p w14:paraId="3E36DE87" w14:textId="77777777" w:rsidR="00D6464E" w:rsidRDefault="00A238D5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Traveling</w:t>
      </w:r>
    </w:p>
    <w:p w14:paraId="5A03B9AF" w14:textId="77777777" w:rsidR="00D6464E" w:rsidRDefault="00A238D5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Coding</w:t>
      </w:r>
    </w:p>
    <w:p w14:paraId="5BF743D7" w14:textId="77777777" w:rsidR="00D6464E" w:rsidRDefault="00D6464E">
      <w:pPr>
        <w:spacing w:after="0" w:line="240" w:lineRule="auto"/>
      </w:pPr>
    </w:p>
    <w:p w14:paraId="37F28412" w14:textId="77777777" w:rsidR="00D6464E" w:rsidRDefault="00A238D5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Professional Skills</w:t>
      </w:r>
    </w:p>
    <w:p w14:paraId="6DC16EC4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Front End frameworks (Angular, Ember, React): Intermediate</w:t>
      </w:r>
    </w:p>
    <w:p w14:paraId="30C3594E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Responsive UI Design: Advanced</w:t>
      </w:r>
    </w:p>
    <w:p w14:paraId="5145C1CD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Version Control Software (Git): Intermediate</w:t>
      </w:r>
    </w:p>
    <w:p w14:paraId="7C28C5B6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HTML5, CSS3: Advanced</w:t>
      </w:r>
    </w:p>
    <w:p w14:paraId="4335DB11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Javascript: Intermediate</w:t>
      </w:r>
    </w:p>
    <w:p w14:paraId="0421F013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Bootstrap 3, 4: Intermediate</w:t>
      </w:r>
    </w:p>
    <w:p w14:paraId="2503B4AA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Reactjs: Beginner</w:t>
      </w:r>
    </w:p>
    <w:p w14:paraId="1A36943C" w14:textId="77777777" w:rsidR="00D6464E" w:rsidRDefault="00D6464E">
      <w:pPr>
        <w:spacing w:after="0" w:line="240" w:lineRule="auto"/>
      </w:pPr>
    </w:p>
    <w:p w14:paraId="3AE1774C" w14:textId="77777777" w:rsidR="00D6464E" w:rsidRDefault="00A238D5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Languages</w:t>
      </w:r>
    </w:p>
    <w:p w14:paraId="76AA6C9B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English: Fluent</w:t>
      </w:r>
    </w:p>
    <w:p w14:paraId="031579E3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Hausa: Native</w:t>
      </w:r>
    </w:p>
    <w:p w14:paraId="69F1AB71" w14:textId="77777777" w:rsidR="00D6464E" w:rsidRDefault="00A238D5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Pidgin: Fluent</w:t>
      </w:r>
    </w:p>
    <w:sectPr w:rsidR="00D6464E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D3636" w14:textId="77777777" w:rsidR="00A238D5" w:rsidRDefault="00A238D5" w:rsidP="006E0FDA">
      <w:pPr>
        <w:spacing w:after="0" w:line="240" w:lineRule="auto"/>
      </w:pPr>
      <w:r>
        <w:separator/>
      </w:r>
    </w:p>
  </w:endnote>
  <w:endnote w:type="continuationSeparator" w:id="0">
    <w:p w14:paraId="1DA51B4A" w14:textId="77777777" w:rsidR="00A238D5" w:rsidRDefault="00A238D5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90A79" w14:textId="77777777" w:rsidR="00A238D5" w:rsidRDefault="00A238D5" w:rsidP="006E0FDA">
      <w:pPr>
        <w:spacing w:after="0" w:line="240" w:lineRule="auto"/>
      </w:pPr>
      <w:r>
        <w:separator/>
      </w:r>
    </w:p>
  </w:footnote>
  <w:footnote w:type="continuationSeparator" w:id="0">
    <w:p w14:paraId="6150A7CF" w14:textId="77777777" w:rsidR="00A238D5" w:rsidRDefault="00A238D5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43C2A"/>
    <w:rsid w:val="008B3AC2"/>
    <w:rsid w:val="008F680D"/>
    <w:rsid w:val="00A238D5"/>
    <w:rsid w:val="00AC197E"/>
    <w:rsid w:val="00B21D59"/>
    <w:rsid w:val="00BD419F"/>
    <w:rsid w:val="00D6464E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60A9"/>
  <w15:docId w15:val="{13D2B1D6-FA5F-8D4C-ADE1-F342D53F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Microsoft Office User</cp:lastModifiedBy>
  <cp:revision>7</cp:revision>
  <dcterms:created xsi:type="dcterms:W3CDTF">2012-01-10T09:29:00Z</dcterms:created>
  <dcterms:modified xsi:type="dcterms:W3CDTF">2021-02-26T18:17:00Z</dcterms:modified>
</cp:coreProperties>
</file>